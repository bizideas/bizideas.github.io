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7C4AA0" w14:textId="77777777" w:rsidR="00A50EB6" w:rsidRPr="00DE1ECB" w:rsidRDefault="00A50EB6" w:rsidP="00A50EB6">
      <w:pPr>
        <w:autoSpaceDE w:val="0"/>
        <w:autoSpaceDN w:val="0"/>
        <w:adjustRightInd w:val="0"/>
        <w:jc w:val="center"/>
        <w:outlineLvl w:val="0"/>
        <w:rPr>
          <w:b/>
          <w:bCs/>
          <w:sz w:val="32"/>
          <w:szCs w:val="32"/>
        </w:rPr>
      </w:pPr>
      <w:r w:rsidRPr="00DE1ECB">
        <w:rPr>
          <w:b/>
          <w:bCs/>
          <w:sz w:val="32"/>
          <w:szCs w:val="32"/>
        </w:rPr>
        <w:t>ДОГОВ</w:t>
      </w:r>
      <w:bookmarkStart w:id="0" w:name="_GoBack"/>
      <w:bookmarkEnd w:id="0"/>
      <w:r w:rsidRPr="00DE1ECB">
        <w:rPr>
          <w:b/>
          <w:bCs/>
          <w:sz w:val="32"/>
          <w:szCs w:val="32"/>
        </w:rPr>
        <w:t>ОР ОБ УЧРЕЖДЕНИИ</w:t>
      </w:r>
    </w:p>
    <w:p w14:paraId="0B479586" w14:textId="77777777" w:rsidR="00A50EB6" w:rsidRPr="00871ACC" w:rsidRDefault="00EC1C2F" w:rsidP="003A5E04">
      <w:pPr>
        <w:autoSpaceDE w:val="0"/>
        <w:autoSpaceDN w:val="0"/>
        <w:adjustRightInd w:val="0"/>
        <w:spacing w:before="120" w:after="120"/>
        <w:jc w:val="center"/>
        <w:outlineLvl w:val="0"/>
        <w:rPr>
          <w:b/>
          <w:bCs/>
          <w:sz w:val="28"/>
          <w:szCs w:val="28"/>
        </w:rPr>
      </w:pPr>
      <w:r w:rsidRPr="00871ACC">
        <w:rPr>
          <w:b/>
          <w:bCs/>
          <w:sz w:val="28"/>
          <w:szCs w:val="28"/>
        </w:rPr>
        <w:t xml:space="preserve">Общества с ограниченной ответственностью "Василёк"</w:t>
      </w:r>
    </w:p>
    <w:p w14:paraId="543FEE66" w14:textId="77777777" w:rsidR="00A50EB6" w:rsidRPr="00DE1ECB" w:rsidRDefault="00A50EB6" w:rsidP="001B2009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tbl>
      <w:tblPr>
        <w:tblW w:w="0" w:type="auto"/>
        <w:tblBorders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1B2009" w:rsidRPr="00DE1ECB" w14:paraId="5C69F793" w14:textId="77777777">
        <w:tc>
          <w:tcPr>
            <w:tcW w:w="4785" w:type="dxa"/>
          </w:tcPr>
          <w:p w14:paraId="33A9AC27" w14:textId="77777777" w:rsidR="001B2009" w:rsidRPr="00EC1C2F" w:rsidRDefault="00EC1C2F" w:rsidP="000E0245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>
              <w:rPr>
                <w:noProof/>
                <w:lang w:val="en-US"/>
              </w:rPr>
              <w:t xml:space="preserve">село Владимировское</w:t>
            </w:r>
          </w:p>
        </w:tc>
        <w:tc>
          <w:tcPr>
            <w:tcW w:w="4786" w:type="dxa"/>
          </w:tcPr>
          <w:p w14:paraId="0F3E19A1" w14:textId="77777777" w:rsidR="001B2009" w:rsidRPr="00EC1C2F" w:rsidRDefault="00EC1C2F" w:rsidP="000E0245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  <w:lang w:val="en-US"/>
              </w:rPr>
            </w:pPr>
            <w:r>
              <w:rPr>
                <w:noProof/>
                <w:lang w:val="en-US"/>
              </w:rPr>
              <w:t xml:space="preserve">01 сентября 2014 г.</w:t>
            </w:r>
          </w:p>
        </w:tc>
      </w:tr>
    </w:tbl>
    <w:p w14:paraId="684BA42E" w14:textId="77777777" w:rsidR="00A50EB6" w:rsidRPr="00DE1ECB" w:rsidRDefault="008A2619" w:rsidP="000E0245">
      <w:pPr>
        <w:autoSpaceDE w:val="0"/>
        <w:autoSpaceDN w:val="0"/>
        <w:adjustRightInd w:val="0"/>
        <w:rPr>
          <w:b/>
        </w:rPr>
      </w:pPr>
      <w:r w:rsidRPr="00DE1ECB">
        <w:rPr>
          <w:b/>
          <w:noProof/>
        </w:rPr>
        <w:t xml:space="preserve">                  </w:t>
      </w:r>
      <w:r w:rsidR="00A50EB6" w:rsidRPr="00DE1ECB">
        <w:rPr>
          <w:b/>
          <w:noProof/>
        </w:rPr>
        <w:t xml:space="preserve"> </w:t>
      </w:r>
      <w:r w:rsidR="000E717D" w:rsidRPr="00DE1ECB">
        <w:rPr>
          <w:b/>
          <w:noProof/>
        </w:rPr>
        <w:t xml:space="preserve">                                                  </w:t>
      </w:r>
    </w:p>
    <w:p w14:paraId="6DF63DD2" w14:textId="77777777" w:rsidR="00D9396C" w:rsidRDefault="00A50EB6" w:rsidP="00D9396C">
      <w:pPr>
        <w:autoSpaceDE w:val="0"/>
        <w:autoSpaceDN w:val="0"/>
        <w:adjustRightInd w:val="0"/>
        <w:ind w:firstLine="539"/>
        <w:jc w:val="both"/>
      </w:pPr>
      <w:r w:rsidRPr="00DE1ECB">
        <w:t xml:space="preserve">Настоящий Договор заключили между собой учредители </w:t>
      </w:r>
      <w:r w:rsidR="00EC1C2F" w:rsidRPr="00EC1C2F">
        <w:t xml:space="preserve">Общества с ограниченной ответственностью "Василёк"</w:t>
      </w:r>
      <w:r w:rsidRPr="00DE1ECB">
        <w:t xml:space="preserve"> (далее по тексту Договора </w:t>
      </w:r>
      <w:r w:rsidR="00665E10" w:rsidRPr="00DE1ECB">
        <w:t>–</w:t>
      </w:r>
      <w:r w:rsidRPr="00DE1ECB">
        <w:t xml:space="preserve"> </w:t>
      </w:r>
      <w:r w:rsidR="00665E10" w:rsidRPr="00DE1ECB">
        <w:t>«</w:t>
      </w:r>
      <w:r w:rsidRPr="00DE1ECB">
        <w:t>Общество</w:t>
      </w:r>
      <w:r w:rsidR="00665E10" w:rsidRPr="00DE1ECB">
        <w:t>»</w:t>
      </w:r>
      <w:r w:rsidR="000E0245" w:rsidRPr="00DE1ECB">
        <w:t>)</w:t>
      </w:r>
      <w:r w:rsidR="00D9396C">
        <w:t>:</w:t>
      </w:r>
    </w:p>
    <w:p paraId="458D3369" textId="6AC73324" w:rsidR="00D9396C" w:rsidRPr="005A1491" w:rsidRDefault="00D9396C" w:rsidP="00071DE9">
      <w:pPr>
        <w:autoSpaceDE w:val="0"/>
        <w:autoSpaceDN w:val="0"/>
        <w:adjustRightInd w:val="0"/>
      </w:pPr>
      <w:r>
        <w:t/>
      </w:r>
      <w:r>
        <w:rPr>
          <w:color w:val="000000"/>
          <w:sz w:val="24"/>
          <w:szCs w:val="24"/>
        </w:rPr>
        <w:t xml:space="preserve">
           – Гражданин РФ Иванов Иван Иванович (паспорт гражданина РФ 32 45 №345678, выдан УФМС России по г. Москве, дата выдачи 01.09.2004г., код подразделения 345-678, зарегистрирован по адресу: 658101, Российская Федерация, Алтайский край, Алейский район, железнодорожная казарма 347 км, дом 3, корпус 3, офис 3),</w:t>
      </w:r>
      <w:r>
        <w:rPr>
          <w:color w:val="000000"/>
          <w:sz w:val="24"/>
          <w:szCs w:val="24"/>
        </w:rPr>
        <w:br/>
        <w:t xml:space="preserve">           – Гражданин РФ Сергеев Сергей Сергеевич (паспорт гражданина РФ 34 56 №123456, выдан УФМС России по г. Москве, дата выдачи 16.09.2004г., код подразделения 567-890, зарегистрирован по адресу: 165680, Российская Федерация, Архангельская область, Вилегодский район, железнодорожный разъезд 1147 км, дом 1, корпус 4, офис 5),</w:t>
      </w:r>
      <w:r>
        <w:t xml:space="preserve"/>
      </w:r>
    </w:p>
    <w:p w14:paraId="7E6AEE4D" w14:textId="6E8A2A7F" w:rsidR="00A50EB6" w:rsidRPr="00DE1ECB" w:rsidRDefault="00D9396C" w:rsidP="00D9396C">
      <w:pPr>
        <w:autoSpaceDE w:val="0"/>
        <w:autoSpaceDN w:val="0"/>
        <w:adjustRightInd w:val="0"/>
        <w:ind w:firstLine="539"/>
        <w:jc w:val="both"/>
      </w:pPr>
      <w:r>
        <w:t xml:space="preserve">именуемые </w:t>
      </w:r>
      <w:r w:rsidR="000E0245" w:rsidRPr="00DE1ECB">
        <w:t xml:space="preserve">далее «Учредители», </w:t>
      </w:r>
      <w:r w:rsidR="008A2619" w:rsidRPr="00DE1ECB">
        <w:t>в</w:t>
      </w:r>
      <w:r w:rsidR="00A50EB6" w:rsidRPr="00DE1ECB">
        <w:t xml:space="preserve"> качестве договора об учреждении Общества в соответствии с Гражданским </w:t>
      </w:r>
      <w:r w:rsidR="00665E10" w:rsidRPr="00DE1ECB">
        <w:t>к</w:t>
      </w:r>
      <w:r w:rsidR="00A50EB6" w:rsidRPr="00DE1ECB">
        <w:t>одексом Российской Федерации, Федеральным законом</w:t>
      </w:r>
      <w:r w:rsidR="00232BFC" w:rsidRPr="00DE1ECB">
        <w:t xml:space="preserve"> от 08.02.1998 года № 14-ФЗ</w:t>
      </w:r>
      <w:r w:rsidR="00A50EB6" w:rsidRPr="00DE1ECB">
        <w:t xml:space="preserve"> «Об обществах с ограниченной ответственностью», другими нормативными актами, регулирующими создание и деятельность предприятий на территории Российской Федерации.</w:t>
      </w:r>
    </w:p>
    <w:p w14:paraId="6744FC94" w14:textId="77777777" w:rsidR="00A50EB6" w:rsidRPr="00DE1ECB" w:rsidRDefault="00A50EB6" w:rsidP="0002709F">
      <w:pPr>
        <w:autoSpaceDE w:val="0"/>
        <w:autoSpaceDN w:val="0"/>
        <w:adjustRightInd w:val="0"/>
        <w:spacing w:before="240" w:after="240"/>
        <w:jc w:val="center"/>
        <w:rPr>
          <w:b/>
          <w:noProof/>
        </w:rPr>
      </w:pPr>
      <w:r w:rsidRPr="00DE1ECB">
        <w:rPr>
          <w:b/>
          <w:bCs/>
          <w:noProof/>
        </w:rPr>
        <w:t xml:space="preserve">1. </w:t>
      </w:r>
      <w:r w:rsidRPr="00DE1ECB">
        <w:rPr>
          <w:b/>
          <w:noProof/>
        </w:rPr>
        <w:t>Предмет Договора</w:t>
      </w:r>
    </w:p>
    <w:p w14:paraId="5C9A964D" w14:textId="11B054FA" w:rsidR="00A50EB6" w:rsidRPr="00DE1ECB" w:rsidRDefault="00A50EB6" w:rsidP="00A50EB6">
      <w:pPr>
        <w:autoSpaceDE w:val="0"/>
        <w:autoSpaceDN w:val="0"/>
        <w:adjustRightInd w:val="0"/>
        <w:ind w:firstLine="540"/>
        <w:jc w:val="both"/>
        <w:rPr>
          <w:noProof/>
        </w:rPr>
      </w:pPr>
      <w:r w:rsidRPr="00DE1ECB">
        <w:rPr>
          <w:noProof/>
        </w:rPr>
        <w:t xml:space="preserve">1.1. Настоящий Договор регулирует отношения </w:t>
      </w:r>
      <w:r w:rsidR="005A1491">
        <w:rPr>
          <w:noProof/>
        </w:rPr>
        <w:t>Учредителей</w:t>
      </w:r>
      <w:r w:rsidRPr="00DE1ECB">
        <w:rPr>
          <w:noProof/>
        </w:rPr>
        <w:t xml:space="preserve"> в процессе осуществления ими совместной деятельности по учреждению коммерческой организации в форме Общества с </w:t>
      </w:r>
      <w:r w:rsidR="00665E10" w:rsidRPr="00DE1ECB">
        <w:rPr>
          <w:noProof/>
        </w:rPr>
        <w:t>о</w:t>
      </w:r>
      <w:r w:rsidRPr="00DE1ECB">
        <w:rPr>
          <w:noProof/>
        </w:rPr>
        <w:t xml:space="preserve">граниченной </w:t>
      </w:r>
      <w:r w:rsidR="00665E10" w:rsidRPr="00DE1ECB">
        <w:rPr>
          <w:noProof/>
        </w:rPr>
        <w:t>о</w:t>
      </w:r>
      <w:r w:rsidRPr="00DE1ECB">
        <w:rPr>
          <w:noProof/>
        </w:rPr>
        <w:t>тветственностью, а также порядок и условия их участия в учреждении этого Общества.</w:t>
      </w:r>
    </w:p>
    <w:p w14:paraId="3184EE53" w14:textId="77777777" w:rsidR="00A50EB6" w:rsidRPr="00DE1ECB" w:rsidRDefault="00A50EB6" w:rsidP="00A50EB6">
      <w:pPr>
        <w:autoSpaceDE w:val="0"/>
        <w:autoSpaceDN w:val="0"/>
        <w:adjustRightInd w:val="0"/>
        <w:ind w:firstLine="540"/>
        <w:jc w:val="both"/>
      </w:pPr>
      <w:r w:rsidRPr="00DE1ECB">
        <w:rPr>
          <w:noProof/>
        </w:rPr>
        <w:t xml:space="preserve">1.2. В соответствии с настоящим Договором определяются состав Учредителей  создаваемого Общества, </w:t>
      </w:r>
      <w:r w:rsidRPr="00DE1ECB">
        <w:t xml:space="preserve">размер уставного капитала Общества, размер и номинальная стоимость доли </w:t>
      </w:r>
      <w:r w:rsidR="00164FEB" w:rsidRPr="00DE1ECB">
        <w:t xml:space="preserve">в уставном капитале Общества </w:t>
      </w:r>
      <w:r w:rsidRPr="00DE1ECB">
        <w:t>каждого из Учредителей Общества, размер, порядок и сроки оплаты таких долей в уставном капитале Общества.</w:t>
      </w:r>
    </w:p>
    <w:p w14:paraId="53B7C4A3" w14:textId="77777777" w:rsidR="00A50EB6" w:rsidRPr="00DE1ECB" w:rsidRDefault="00A50EB6" w:rsidP="0002709F">
      <w:pPr>
        <w:autoSpaceDE w:val="0"/>
        <w:autoSpaceDN w:val="0"/>
        <w:adjustRightInd w:val="0"/>
        <w:spacing w:before="240" w:after="240"/>
        <w:jc w:val="center"/>
        <w:rPr>
          <w:b/>
          <w:noProof/>
        </w:rPr>
      </w:pPr>
      <w:r w:rsidRPr="00DE1ECB">
        <w:rPr>
          <w:b/>
          <w:bCs/>
          <w:noProof/>
        </w:rPr>
        <w:t>2.</w:t>
      </w:r>
      <w:r w:rsidRPr="00DE1ECB">
        <w:rPr>
          <w:b/>
          <w:noProof/>
        </w:rPr>
        <w:t xml:space="preserve"> Порядок осуществления совместной деятельности по учреждению Общества</w:t>
      </w:r>
    </w:p>
    <w:p w14:paraId="4BFF7CED" w14:textId="77777777" w:rsidR="00A50EB6" w:rsidRPr="00DE1ECB" w:rsidRDefault="00A50EB6" w:rsidP="00A50EB6">
      <w:pPr>
        <w:autoSpaceDE w:val="0"/>
        <w:autoSpaceDN w:val="0"/>
        <w:adjustRightInd w:val="0"/>
        <w:ind w:firstLine="540"/>
        <w:jc w:val="both"/>
        <w:rPr>
          <w:noProof/>
        </w:rPr>
      </w:pPr>
      <w:r w:rsidRPr="00DE1ECB">
        <w:rPr>
          <w:noProof/>
        </w:rPr>
        <w:t xml:space="preserve">2.1. Учредители договорились создать коммерческую организацию в форме Общества с ограниченной ответственностью: </w:t>
      </w:r>
    </w:p>
    <w:p w14:paraId="23687687" w14:textId="77777777" w:rsidR="008B01AF" w:rsidRPr="008B01AF" w:rsidRDefault="00CD1C0C" w:rsidP="008B01AF">
      <w:pPr>
        <w:autoSpaceDE w:val="0"/>
        <w:autoSpaceDN w:val="0"/>
        <w:adjustRightInd w:val="0"/>
        <w:ind w:left="540" w:firstLine="540"/>
        <w:jc w:val="both"/>
        <w:rPr>
          <w:noProof/>
        </w:rPr>
      </w:pPr>
      <w:r w:rsidRPr="00DE1ECB">
        <w:rPr>
          <w:noProof/>
        </w:rPr>
        <w:t xml:space="preserve">2.1.1. </w:t>
      </w:r>
      <w:r w:rsidR="00A50EB6" w:rsidRPr="00DE1ECB">
        <w:rPr>
          <w:noProof/>
        </w:rPr>
        <w:t>Полное фирменное наименование Общества</w:t>
      </w:r>
      <w:r w:rsidRPr="00DE1ECB">
        <w:rPr>
          <w:noProof/>
        </w:rPr>
        <w:t>:</w:t>
      </w:r>
    </w:p>
    <w:p w14:paraId="7997D821" w14:textId="77777777" w:rsidR="00A50EB6" w:rsidRPr="005A1491" w:rsidRDefault="00EC1C2F" w:rsidP="00822578">
      <w:pPr>
        <w:autoSpaceDE w:val="0"/>
        <w:autoSpaceDN w:val="0"/>
        <w:adjustRightInd w:val="0"/>
        <w:ind w:left="1699"/>
        <w:rPr>
          <w:noProof/>
        </w:rPr>
      </w:pPr>
      <w:r w:rsidRPr="005A1491">
        <w:rPr>
          <w:noProof/>
        </w:rPr>
        <w:t xml:space="preserve">– на русском языке – Общество с ограниченной ответственностью "Василёк";</w:t>
      </w:r>
    </w:p>
    <w:p w14:paraId="514B67F1" w14:textId="77777777" w:rsidR="008B01AF" w:rsidRPr="008B01AF" w:rsidRDefault="00424A7D" w:rsidP="008B01AF">
      <w:pPr>
        <w:autoSpaceDE w:val="0"/>
        <w:autoSpaceDN w:val="0"/>
        <w:adjustRightInd w:val="0"/>
        <w:ind w:left="540" w:firstLine="540"/>
        <w:jc w:val="both"/>
      </w:pPr>
      <w:r w:rsidRPr="00DE1ECB">
        <w:t xml:space="preserve">2.1.2. </w:t>
      </w:r>
      <w:r w:rsidR="00A50EB6" w:rsidRPr="00DE1ECB">
        <w:t>Со</w:t>
      </w:r>
      <w:r w:rsidR="00F66ADF" w:rsidRPr="00DE1ECB">
        <w:t xml:space="preserve">кращенное </w:t>
      </w:r>
      <w:r w:rsidR="000141C0" w:rsidRPr="00DE1ECB">
        <w:t xml:space="preserve">фирменное </w:t>
      </w:r>
      <w:r w:rsidR="00F66ADF" w:rsidRPr="00DE1ECB">
        <w:t>наименование Общества:</w:t>
      </w:r>
    </w:p>
    <w:p w14:paraId="54DF6F6D" w14:textId="77777777" w:rsidR="00A50EB6" w:rsidRPr="005A1491" w:rsidRDefault="00EC1C2F" w:rsidP="00822578">
      <w:pPr>
        <w:autoSpaceDE w:val="0"/>
        <w:autoSpaceDN w:val="0"/>
        <w:adjustRightInd w:val="0"/>
        <w:ind w:left="1699"/>
      </w:pPr>
      <w:r w:rsidRPr="005A1491">
        <w:t xml:space="preserve">– на русском языке – ООО "ВСЛК";</w:t>
      </w:r>
    </w:p>
    <w:p w14:paraId="1AC29180" w14:textId="77777777" w:rsidR="00A50EB6" w:rsidRPr="00DE1ECB" w:rsidRDefault="00A50EB6" w:rsidP="00A50EB6">
      <w:pPr>
        <w:autoSpaceDE w:val="0"/>
        <w:autoSpaceDN w:val="0"/>
        <w:adjustRightInd w:val="0"/>
        <w:ind w:firstLine="540"/>
        <w:jc w:val="both"/>
        <w:rPr>
          <w:noProof/>
        </w:rPr>
      </w:pPr>
      <w:r w:rsidRPr="00DE1ECB">
        <w:rPr>
          <w:noProof/>
        </w:rPr>
        <w:t>2.2. Учредители должны определить основные направления деятельности Общества, подготовить проект Устава Общества</w:t>
      </w:r>
      <w:r w:rsidR="008A2619" w:rsidRPr="00DE1ECB">
        <w:rPr>
          <w:noProof/>
        </w:rPr>
        <w:t xml:space="preserve"> и утвердить его.</w:t>
      </w:r>
      <w:r w:rsidRPr="00DE1ECB">
        <w:rPr>
          <w:noProof/>
        </w:rPr>
        <w:t xml:space="preserve"> </w:t>
      </w:r>
    </w:p>
    <w:p w14:paraId="35549A5E" w14:textId="77777777" w:rsidR="008A2619" w:rsidRPr="00DE1ECB" w:rsidRDefault="00A50EB6" w:rsidP="00A50EB6">
      <w:pPr>
        <w:autoSpaceDE w:val="0"/>
        <w:autoSpaceDN w:val="0"/>
        <w:adjustRightInd w:val="0"/>
        <w:ind w:firstLine="540"/>
        <w:jc w:val="both"/>
      </w:pPr>
      <w:r w:rsidRPr="00DE1ECB">
        <w:rPr>
          <w:noProof/>
        </w:rPr>
        <w:t xml:space="preserve">2.3. Затраты по созданию Общества </w:t>
      </w:r>
      <w:r w:rsidR="008A2619" w:rsidRPr="00DE1ECB">
        <w:rPr>
          <w:noProof/>
        </w:rPr>
        <w:t>несе</w:t>
      </w:r>
      <w:r w:rsidRPr="00DE1ECB">
        <w:rPr>
          <w:noProof/>
        </w:rPr>
        <w:t xml:space="preserve">т </w:t>
      </w:r>
      <w:r w:rsidR="000141C0" w:rsidRPr="00DE1ECB">
        <w:rPr>
          <w:noProof/>
        </w:rPr>
        <w:t>У</w:t>
      </w:r>
      <w:r w:rsidR="008A2619" w:rsidRPr="00DE1ECB">
        <w:rPr>
          <w:noProof/>
        </w:rPr>
        <w:t xml:space="preserve">чредитель Общества </w:t>
      </w:r>
      <w:r w:rsidR="00EC1C2F" w:rsidRPr="005422A1">
        <w:rPr>
          <w:b/>
          <w:noProof/>
        </w:rPr>
        <w:t xml:space="preserve">Сергеев Сергей Сергеевич</w:t>
      </w:r>
      <w:r w:rsidR="008A2619" w:rsidRPr="00DE1ECB">
        <w:t>.</w:t>
      </w:r>
    </w:p>
    <w:p w14:paraId="09B2CAD7" w14:textId="77777777" w:rsidR="00A50EB6" w:rsidRPr="00DE1ECB" w:rsidRDefault="00A50EB6" w:rsidP="00A50EB6">
      <w:pPr>
        <w:autoSpaceDE w:val="0"/>
        <w:autoSpaceDN w:val="0"/>
        <w:adjustRightInd w:val="0"/>
        <w:ind w:firstLine="540"/>
        <w:jc w:val="both"/>
        <w:rPr>
          <w:noProof/>
        </w:rPr>
      </w:pPr>
      <w:r w:rsidRPr="00DE1ECB">
        <w:rPr>
          <w:noProof/>
        </w:rPr>
        <w:t>2.4. Ответственным за предоставление всех необходимых документов для государственной регистрации Общества в государственный</w:t>
      </w:r>
      <w:r w:rsidR="000141C0" w:rsidRPr="00DE1ECB">
        <w:rPr>
          <w:noProof/>
        </w:rPr>
        <w:t xml:space="preserve"> регистрирующий орган назначен У</w:t>
      </w:r>
      <w:r w:rsidRPr="00DE1ECB">
        <w:rPr>
          <w:noProof/>
        </w:rPr>
        <w:t>чредитель Общества</w:t>
      </w:r>
      <w:r w:rsidR="009F67AF" w:rsidRPr="00DE1ECB">
        <w:rPr>
          <w:noProof/>
        </w:rPr>
        <w:t xml:space="preserve"> </w:t>
      </w:r>
      <w:r w:rsidR="00EC1C2F" w:rsidRPr="005422A1">
        <w:rPr>
          <w:b/>
          <w:noProof/>
        </w:rPr>
        <w:t xml:space="preserve">Сергеев Сергей Сергеевич</w:t>
      </w:r>
      <w:r w:rsidR="00663312" w:rsidRPr="00DE1ECB">
        <w:t>.</w:t>
      </w:r>
    </w:p>
    <w:p w14:paraId="2B1C408C" w14:textId="77777777" w:rsidR="00A50EB6" w:rsidRPr="00DE1ECB" w:rsidRDefault="00A50EB6" w:rsidP="0002709F">
      <w:pPr>
        <w:autoSpaceDE w:val="0"/>
        <w:autoSpaceDN w:val="0"/>
        <w:adjustRightInd w:val="0"/>
        <w:spacing w:before="240" w:after="240"/>
        <w:jc w:val="center"/>
        <w:rPr>
          <w:b/>
          <w:noProof/>
        </w:rPr>
      </w:pPr>
      <w:r w:rsidRPr="00DE1ECB">
        <w:rPr>
          <w:b/>
          <w:bCs/>
          <w:noProof/>
        </w:rPr>
        <w:t>3.</w:t>
      </w:r>
      <w:r w:rsidRPr="00DE1ECB">
        <w:rPr>
          <w:b/>
          <w:noProof/>
        </w:rPr>
        <w:t xml:space="preserve"> Уставный капитал Общества</w:t>
      </w:r>
    </w:p>
    <w:p w14:paraId="75E4F54D" w14:textId="77777777" w:rsidR="00A50EB6" w:rsidRPr="00DE1ECB" w:rsidRDefault="00A50EB6" w:rsidP="00A50EB6">
      <w:pPr>
        <w:pStyle w:val="a4"/>
        <w:ind w:firstLine="540"/>
        <w:rPr>
          <w:rFonts w:ascii="Times New Roman" w:hAnsi="Times New Roman"/>
          <w:szCs w:val="24"/>
        </w:rPr>
      </w:pPr>
      <w:r w:rsidRPr="00DE1ECB">
        <w:rPr>
          <w:rFonts w:ascii="Times New Roman" w:hAnsi="Times New Roman"/>
          <w:szCs w:val="24"/>
        </w:rPr>
        <w:t xml:space="preserve">3.1. Учредители определили </w:t>
      </w:r>
      <w:r w:rsidR="008A2619" w:rsidRPr="00DE1ECB">
        <w:rPr>
          <w:rFonts w:ascii="Times New Roman" w:hAnsi="Times New Roman"/>
          <w:szCs w:val="24"/>
        </w:rPr>
        <w:t>у</w:t>
      </w:r>
      <w:r w:rsidRPr="00DE1ECB">
        <w:rPr>
          <w:rFonts w:ascii="Times New Roman" w:hAnsi="Times New Roman"/>
          <w:szCs w:val="24"/>
        </w:rPr>
        <w:t xml:space="preserve">ставный капитал в размере </w:t>
      </w:r>
      <w:r w:rsidR="00EC1C2F" w:rsidRPr="005422A1">
        <w:rPr>
          <w:rFonts w:ascii="Times New Roman" w:hAnsi="Times New Roman"/>
          <w:b/>
          <w:szCs w:val="24"/>
        </w:rPr>
        <w:t xml:space="preserve">10 000 (Десять тысяч) рублей</w:t>
      </w:r>
      <w:r w:rsidRPr="00DE1ECB">
        <w:rPr>
          <w:rFonts w:ascii="Times New Roman" w:hAnsi="Times New Roman"/>
          <w:szCs w:val="24"/>
        </w:rPr>
        <w:t>,</w:t>
      </w:r>
      <w:r w:rsidRPr="00DE1ECB">
        <w:rPr>
          <w:rFonts w:ascii="Times New Roman" w:hAnsi="Times New Roman"/>
          <w:b/>
          <w:szCs w:val="24"/>
        </w:rPr>
        <w:t xml:space="preserve"> </w:t>
      </w:r>
      <w:r w:rsidRPr="00DE1ECB">
        <w:rPr>
          <w:rFonts w:ascii="Times New Roman" w:hAnsi="Times New Roman"/>
          <w:szCs w:val="24"/>
        </w:rPr>
        <w:t>который составляется из номинальной стоимости долей Учредителей Общества и определяет минимальный размер имущества Общества, гарантирующего интересы его кредиторов.</w:t>
      </w:r>
    </w:p>
    <w:p w14:paraId="6BA37EE2" w14:textId="77777777" w:rsidR="00A50EB6" w:rsidRPr="00DE1ECB" w:rsidRDefault="00A50EB6" w:rsidP="00A50EB6">
      <w:pPr>
        <w:ind w:firstLine="540"/>
        <w:jc w:val="both"/>
      </w:pPr>
      <w:r w:rsidRPr="00DE1ECB">
        <w:t>3.2.</w:t>
      </w:r>
      <w:r w:rsidR="00441BBA" w:rsidRPr="00DE1ECB">
        <w:t xml:space="preserve"> Размеры д</w:t>
      </w:r>
      <w:r w:rsidRPr="00DE1ECB">
        <w:t>ол</w:t>
      </w:r>
      <w:r w:rsidR="00441BBA" w:rsidRPr="00DE1ECB">
        <w:t>ей</w:t>
      </w:r>
      <w:r w:rsidRPr="00DE1ECB">
        <w:t xml:space="preserve"> Учредителей Общества:</w:t>
      </w:r>
    </w:p>
    <w:p paraId="7A47A44D" textId="77777777" w:rsidR="00A50EB6" w:rsidRPr="005A1491" w:rsidRDefault="00EC1C2F" w:rsidP="00822578">
      <w:pPr>
        <w:ind w:left="964"/>
        <w:rPr>
          <w:b/>
        </w:rPr>
      </w:pPr>
      <w:r w:rsidRPr="005A1491">
        <w:t/>
      </w:r>
      <w:r>
        <w:rPr>
          <w:color w:val="000000"/>
          <w:sz w:val="24"/>
          <w:szCs w:val="24"/>
        </w:rPr>
        <w:t xml:space="preserve">
– размер доли Иванова Ивана Ивановича в уставном капитале Общества составляет 50%, номинальная стоимость доли – 5 000 (Пять тысяч) рублей;</w:t>
      </w:r>
      <w:r>
        <w:rPr>
          <w:color w:val="000000"/>
          <w:sz w:val="24"/>
          <w:szCs w:val="24"/>
        </w:rPr>
        <w:br/>
        <w:t xml:space="preserve">– размер доли Сергеева Сергея Сергеевича в уставном капитале Общества составляет 50%, номинальная стоимость доли – 5 000 (Пять тысяч) рублей.</w:t>
      </w:r>
      <w:r>
        <w:t xml:space="preserve"/>
      </w:r>
    </w:p>
    <w:p w14:paraId="29771616" w14:textId="77777777" w:rsidR="00A50EB6" w:rsidRPr="00DE1ECB" w:rsidRDefault="00A50EB6" w:rsidP="0002709F">
      <w:pPr>
        <w:autoSpaceDE w:val="0"/>
        <w:autoSpaceDN w:val="0"/>
        <w:adjustRightInd w:val="0"/>
        <w:spacing w:before="240" w:after="240"/>
        <w:jc w:val="center"/>
        <w:rPr>
          <w:b/>
        </w:rPr>
      </w:pPr>
      <w:r w:rsidRPr="00DE1ECB">
        <w:rPr>
          <w:b/>
        </w:rPr>
        <w:t>4. Порядок и сроки оплаты долей в уставном капитале Общества</w:t>
      </w:r>
    </w:p>
    <w:p w14:paraId="5897040F" w14:textId="77777777" w:rsidR="00A50EB6" w:rsidRPr="00DE1ECB" w:rsidRDefault="00A50EB6" w:rsidP="00A50EB6">
      <w:pPr>
        <w:ind w:firstLine="540"/>
        <w:jc w:val="both"/>
      </w:pPr>
      <w:r w:rsidRPr="00DE1ECB">
        <w:lastRenderedPageBreak/>
        <w:t>4.1. Дол</w:t>
      </w:r>
      <w:r w:rsidR="000F773B" w:rsidRPr="00DE1ECB">
        <w:t xml:space="preserve">и в </w:t>
      </w:r>
      <w:r w:rsidR="003420B1" w:rsidRPr="00DE1ECB">
        <w:t>у</w:t>
      </w:r>
      <w:r w:rsidR="000F773B" w:rsidRPr="00DE1ECB">
        <w:t>ставном капитале Общества У</w:t>
      </w:r>
      <w:r w:rsidRPr="00DE1ECB">
        <w:t>чредители оплачивают денежными средствами.</w:t>
      </w:r>
    </w:p>
    <w:p w14:paraId="3483AAE3" w14:textId="7FE2C978" w:rsidR="00A50EB6" w:rsidRPr="00DE1ECB" w:rsidRDefault="00A50EB6" w:rsidP="00F00A51">
      <w:pPr>
        <w:ind w:firstLine="540"/>
        <w:jc w:val="both"/>
      </w:pPr>
      <w:r w:rsidRPr="00DE1ECB">
        <w:t xml:space="preserve">4.2. Каждый из </w:t>
      </w:r>
      <w:r w:rsidR="00665E10" w:rsidRPr="00DE1ECB">
        <w:t>У</w:t>
      </w:r>
      <w:r w:rsidRPr="00DE1ECB">
        <w:t xml:space="preserve">чредителей должен </w:t>
      </w:r>
      <w:r w:rsidR="00E65418" w:rsidRPr="00DE1ECB">
        <w:t xml:space="preserve">полностью </w:t>
      </w:r>
      <w:r w:rsidRPr="00DE1ECB">
        <w:t xml:space="preserve">внести </w:t>
      </w:r>
      <w:r w:rsidR="00E65418" w:rsidRPr="00DE1ECB">
        <w:t>номинальную</w:t>
      </w:r>
      <w:r w:rsidRPr="00DE1ECB">
        <w:t xml:space="preserve"> стоимост</w:t>
      </w:r>
      <w:r w:rsidR="00E65418" w:rsidRPr="00DE1ECB">
        <w:t>ь</w:t>
      </w:r>
      <w:r w:rsidRPr="00DE1ECB">
        <w:t xml:space="preserve"> его доли в </w:t>
      </w:r>
      <w:r w:rsidR="008A2619" w:rsidRPr="00DE1ECB">
        <w:t>у</w:t>
      </w:r>
      <w:r w:rsidRPr="00DE1ECB">
        <w:t>ставном капитале Общества</w:t>
      </w:r>
      <w:r w:rsidR="00161EFC" w:rsidRPr="00DE1ECB">
        <w:t xml:space="preserve"> </w:t>
      </w:r>
      <w:r w:rsidR="00871ACC">
        <w:t>в течение четырёх месяцев с момента государственной регистрации Общества</w:t>
      </w:r>
      <w:r w:rsidR="00161EFC" w:rsidRPr="00DE1ECB">
        <w:t xml:space="preserve">. </w:t>
      </w:r>
      <w:r w:rsidRPr="00DE1ECB">
        <w:t xml:space="preserve"> </w:t>
      </w:r>
    </w:p>
    <w:p w14:paraId="334980CA" w14:textId="182A2836" w:rsidR="00A50EB6" w:rsidRPr="00DE1ECB" w:rsidRDefault="00871ACC" w:rsidP="00CA578E">
      <w:pPr>
        <w:autoSpaceDE w:val="0"/>
        <w:autoSpaceDN w:val="0"/>
        <w:adjustRightInd w:val="0"/>
        <w:ind w:firstLine="540"/>
        <w:jc w:val="both"/>
      </w:pPr>
      <w:r>
        <w:t>4.3</w:t>
      </w:r>
      <w:r w:rsidR="00A50EB6" w:rsidRPr="00DE1ECB">
        <w:t>. Не допускается освобождение Учредителя Общества от обязанности оплатить долю в уставном капитале Общества, в том числе путем зачета его требований к Обществу.</w:t>
      </w:r>
    </w:p>
    <w:p w14:paraId="25DE8E24" w14:textId="77777777" w:rsidR="00A50EB6" w:rsidRPr="00DE1ECB" w:rsidRDefault="00A50EB6" w:rsidP="0002709F">
      <w:pPr>
        <w:autoSpaceDE w:val="0"/>
        <w:autoSpaceDN w:val="0"/>
        <w:adjustRightInd w:val="0"/>
        <w:spacing w:before="240" w:after="240"/>
        <w:jc w:val="center"/>
        <w:rPr>
          <w:b/>
        </w:rPr>
      </w:pPr>
      <w:r w:rsidRPr="00DE1ECB">
        <w:rPr>
          <w:b/>
        </w:rPr>
        <w:t>5. Обязанност</w:t>
      </w:r>
      <w:r w:rsidR="004B2623" w:rsidRPr="00DE1ECB">
        <w:rPr>
          <w:b/>
        </w:rPr>
        <w:t xml:space="preserve">и и ответственность </w:t>
      </w:r>
      <w:r w:rsidR="00665E10" w:rsidRPr="00DE1ECB">
        <w:rPr>
          <w:b/>
        </w:rPr>
        <w:t>У</w:t>
      </w:r>
      <w:r w:rsidR="004B2623" w:rsidRPr="00DE1ECB">
        <w:rPr>
          <w:b/>
        </w:rPr>
        <w:t>чредителей</w:t>
      </w:r>
    </w:p>
    <w:p w14:paraId="65FFBCDD" w14:textId="77777777" w:rsidR="00A50EB6" w:rsidRPr="00DE1ECB" w:rsidRDefault="00A50EB6" w:rsidP="00A50EB6">
      <w:pPr>
        <w:ind w:firstLine="540"/>
        <w:jc w:val="both"/>
      </w:pPr>
      <w:r w:rsidRPr="00DE1ECB">
        <w:t>5.1. Учредители обязаны:</w:t>
      </w:r>
    </w:p>
    <w:p w14:paraId="1EFD568F" w14:textId="77777777" w:rsidR="00A50EB6" w:rsidRPr="00DE1ECB" w:rsidRDefault="00A50EB6" w:rsidP="00E81D6B">
      <w:pPr>
        <w:ind w:left="964"/>
        <w:jc w:val="both"/>
        <w:rPr>
          <w:noProof/>
        </w:rPr>
      </w:pPr>
      <w:r w:rsidRPr="00DE1ECB">
        <w:rPr>
          <w:noProof/>
        </w:rPr>
        <w:t>- оплатить доли в уставном капитале</w:t>
      </w:r>
      <w:r w:rsidR="0028112B" w:rsidRPr="00DE1ECB">
        <w:rPr>
          <w:noProof/>
        </w:rPr>
        <w:t xml:space="preserve"> Общества</w:t>
      </w:r>
      <w:r w:rsidRPr="00DE1ECB">
        <w:rPr>
          <w:noProof/>
        </w:rPr>
        <w:t xml:space="preserve"> в соответствии с условиями настоящего Договора;</w:t>
      </w:r>
    </w:p>
    <w:p w14:paraId="77EE717B" w14:textId="77777777" w:rsidR="00A50EB6" w:rsidRPr="00DE1ECB" w:rsidRDefault="00A50EB6" w:rsidP="00E81D6B">
      <w:pPr>
        <w:ind w:left="964"/>
        <w:jc w:val="both"/>
        <w:rPr>
          <w:noProof/>
        </w:rPr>
      </w:pPr>
      <w:r w:rsidRPr="00DE1ECB">
        <w:rPr>
          <w:noProof/>
        </w:rPr>
        <w:t xml:space="preserve">- нести затраты по созданию Общества в соответствии с условиями настоящего </w:t>
      </w:r>
      <w:r w:rsidR="0028112B" w:rsidRPr="00DE1ECB">
        <w:rPr>
          <w:noProof/>
        </w:rPr>
        <w:t>Д</w:t>
      </w:r>
      <w:r w:rsidRPr="00DE1ECB">
        <w:rPr>
          <w:noProof/>
        </w:rPr>
        <w:t>оговора;</w:t>
      </w:r>
    </w:p>
    <w:p w14:paraId="11846B1B" w14:textId="77777777" w:rsidR="00A50EB6" w:rsidRPr="00DE1ECB" w:rsidRDefault="00A50EB6" w:rsidP="00E81D6B">
      <w:pPr>
        <w:ind w:left="964"/>
        <w:jc w:val="both"/>
        <w:rPr>
          <w:noProof/>
        </w:rPr>
      </w:pPr>
      <w:r w:rsidRPr="00DE1ECB">
        <w:rPr>
          <w:noProof/>
        </w:rPr>
        <w:t>- добросовестно выполнять условия настоящ</w:t>
      </w:r>
      <w:r w:rsidR="0028112B" w:rsidRPr="00DE1ECB">
        <w:rPr>
          <w:noProof/>
        </w:rPr>
        <w:t>его Д</w:t>
      </w:r>
      <w:r w:rsidRPr="00DE1ECB">
        <w:rPr>
          <w:noProof/>
        </w:rPr>
        <w:t>оговора</w:t>
      </w:r>
      <w:r w:rsidR="001B2009" w:rsidRPr="00DE1ECB">
        <w:rPr>
          <w:noProof/>
        </w:rPr>
        <w:t xml:space="preserve"> и Устава Общества</w:t>
      </w:r>
      <w:r w:rsidRPr="00DE1ECB">
        <w:rPr>
          <w:noProof/>
        </w:rPr>
        <w:t>.</w:t>
      </w:r>
    </w:p>
    <w:p w14:paraId="200DA22F" w14:textId="77777777" w:rsidR="00A50EB6" w:rsidRPr="00DE1ECB" w:rsidRDefault="001C2A94" w:rsidP="00A50EB6">
      <w:pPr>
        <w:ind w:firstLine="540"/>
        <w:jc w:val="both"/>
        <w:rPr>
          <w:noProof/>
        </w:rPr>
      </w:pPr>
      <w:r w:rsidRPr="00DE1ECB">
        <w:rPr>
          <w:noProof/>
        </w:rPr>
        <w:t>5.2. Ответственность У</w:t>
      </w:r>
      <w:r w:rsidR="00A50EB6" w:rsidRPr="00DE1ECB">
        <w:rPr>
          <w:noProof/>
        </w:rPr>
        <w:t xml:space="preserve">чредителей: </w:t>
      </w:r>
    </w:p>
    <w:p w14:paraId="4613A177" w14:textId="77777777" w:rsidR="00A50EB6" w:rsidRPr="00DE1ECB" w:rsidRDefault="001B2009" w:rsidP="00A50EB6">
      <w:pPr>
        <w:ind w:firstLine="540"/>
        <w:jc w:val="both"/>
        <w:rPr>
          <w:noProof/>
        </w:rPr>
      </w:pPr>
      <w:r w:rsidRPr="00DE1ECB">
        <w:rPr>
          <w:noProof/>
        </w:rPr>
        <w:t>5.2.1. </w:t>
      </w:r>
      <w:r w:rsidR="00A50EB6" w:rsidRPr="00DE1ECB">
        <w:rPr>
          <w:noProof/>
        </w:rPr>
        <w:t>Учредители Общества несут солидарную ответственность по обязательствам, связанным с учреждением Общества и возникшим до его государственной регистрации;</w:t>
      </w:r>
    </w:p>
    <w:p w14:paraId="7A263B80" w14:textId="77777777" w:rsidR="00A50EB6" w:rsidRPr="00DE1ECB" w:rsidRDefault="001B2009" w:rsidP="00A50EB6">
      <w:pPr>
        <w:ind w:firstLine="540"/>
        <w:jc w:val="both"/>
        <w:rPr>
          <w:b/>
          <w:i/>
        </w:rPr>
      </w:pPr>
      <w:r w:rsidRPr="00DE1ECB">
        <w:t>5.2.2. </w:t>
      </w:r>
      <w:r w:rsidR="00A50EB6" w:rsidRPr="00DE1ECB">
        <w:t xml:space="preserve">В случае невыполнения или несвоевременного выполнения каждым Учредителем обязательств по оплате долей в уставном </w:t>
      </w:r>
      <w:r w:rsidR="001C2A94" w:rsidRPr="00DE1ECB">
        <w:t>капитале Общества</w:t>
      </w:r>
      <w:r w:rsidR="009F1AE3" w:rsidRPr="00DE1ECB">
        <w:t>,</w:t>
      </w:r>
      <w:r w:rsidR="001C2A94" w:rsidRPr="00DE1ECB">
        <w:t xml:space="preserve"> У</w:t>
      </w:r>
      <w:r w:rsidR="00A50EB6" w:rsidRPr="00DE1ECB">
        <w:t>чредитель уплачивает за время просрочки 0,</w:t>
      </w:r>
      <w:r w:rsidR="008A2619" w:rsidRPr="00DE1ECB">
        <w:t>05</w:t>
      </w:r>
      <w:r w:rsidR="00A50EB6" w:rsidRPr="00DE1ECB">
        <w:t xml:space="preserve">% от невыплаченной суммы за каждый день просрочки. По неоплаченной в оговоренные сроки доле в уставном капитале </w:t>
      </w:r>
      <w:r w:rsidR="001C2A94" w:rsidRPr="00DE1ECB">
        <w:t xml:space="preserve">Общества </w:t>
      </w:r>
      <w:r w:rsidR="00A50EB6" w:rsidRPr="00DE1ECB">
        <w:t>проценты начисляются в пользу Общества.</w:t>
      </w:r>
    </w:p>
    <w:p w14:paraId="27C5A592" w14:textId="77777777" w:rsidR="00A50EB6" w:rsidRPr="00DE1ECB" w:rsidRDefault="001B2009" w:rsidP="00A50EB6">
      <w:pPr>
        <w:autoSpaceDE w:val="0"/>
        <w:autoSpaceDN w:val="0"/>
        <w:adjustRightInd w:val="0"/>
        <w:ind w:firstLine="540"/>
        <w:jc w:val="both"/>
      </w:pPr>
      <w:r w:rsidRPr="00DE1ECB">
        <w:t>5.2.3. </w:t>
      </w:r>
      <w:r w:rsidR="00A50EB6" w:rsidRPr="00DE1ECB">
        <w:t>В случае если Учредитель не исполняет или ненадлежащим образом исполняет свои обязанности, определенные в настоящем Договор</w:t>
      </w:r>
      <w:r w:rsidR="003C6379" w:rsidRPr="00DE1ECB">
        <w:t>е, он обязан возместить другим У</w:t>
      </w:r>
      <w:r w:rsidR="00A50EB6" w:rsidRPr="00DE1ECB">
        <w:t>чредителям убытки, нанесенные неисполнением или исполнением ненадлежащим образом своих обязательств. Под убытками понимается прямой действительный ущерб. Возмещение недополученных доходов не производится.</w:t>
      </w:r>
    </w:p>
    <w:p w14:paraId="646DA67B" w14:textId="77777777" w:rsidR="00A50EB6" w:rsidRPr="00DE1ECB" w:rsidRDefault="00A50EB6" w:rsidP="0002709F">
      <w:pPr>
        <w:autoSpaceDE w:val="0"/>
        <w:autoSpaceDN w:val="0"/>
        <w:adjustRightInd w:val="0"/>
        <w:spacing w:before="240" w:after="240"/>
        <w:jc w:val="center"/>
        <w:rPr>
          <w:b/>
          <w:bCs/>
        </w:rPr>
      </w:pPr>
      <w:r w:rsidRPr="00DE1ECB">
        <w:rPr>
          <w:b/>
          <w:bCs/>
        </w:rPr>
        <w:t>6. Заключительные положения</w:t>
      </w:r>
    </w:p>
    <w:p w14:paraId="5D98B1B8" w14:textId="77777777" w:rsidR="00A50EB6" w:rsidRPr="00DE1ECB" w:rsidRDefault="003E12F3" w:rsidP="00A50EB6">
      <w:pPr>
        <w:autoSpaceDE w:val="0"/>
        <w:autoSpaceDN w:val="0"/>
        <w:adjustRightInd w:val="0"/>
        <w:ind w:firstLine="540"/>
        <w:jc w:val="both"/>
      </w:pPr>
      <w:r w:rsidRPr="00DE1ECB">
        <w:t>6.1. Настоящий Д</w:t>
      </w:r>
      <w:r w:rsidR="00A50EB6" w:rsidRPr="00DE1ECB">
        <w:t>оговор может быть в установленном порядке изменен или дополнен по с</w:t>
      </w:r>
      <w:r w:rsidRPr="00DE1ECB">
        <w:t>оглашению У</w:t>
      </w:r>
      <w:r w:rsidR="00A50EB6" w:rsidRPr="00DE1ECB">
        <w:t>чредителей.</w:t>
      </w:r>
    </w:p>
    <w:p w14:paraId="45E6D568" w14:textId="77777777" w:rsidR="00A50EB6" w:rsidRPr="00DE1ECB" w:rsidRDefault="00A50EB6" w:rsidP="00A50EB6">
      <w:pPr>
        <w:autoSpaceDE w:val="0"/>
        <w:autoSpaceDN w:val="0"/>
        <w:adjustRightInd w:val="0"/>
        <w:ind w:firstLine="540"/>
        <w:jc w:val="both"/>
      </w:pPr>
      <w:r w:rsidRPr="00DE1ECB">
        <w:t>6.</w:t>
      </w:r>
      <w:r w:rsidR="00E65418" w:rsidRPr="00DE1ECB">
        <w:t>2</w:t>
      </w:r>
      <w:r w:rsidRPr="00DE1ECB">
        <w:t>. Если какое-либо из положений Договора является или станет недействительным, то это не отменяет других его положений.</w:t>
      </w:r>
    </w:p>
    <w:p w14:paraId="4395D065" w14:textId="2BE98C72" w:rsidR="00DD69B7" w:rsidRPr="00DE1ECB" w:rsidRDefault="00DD69B7" w:rsidP="00DD69B7">
      <w:pPr>
        <w:autoSpaceDE w:val="0"/>
        <w:autoSpaceDN w:val="0"/>
        <w:adjustRightInd w:val="0"/>
        <w:ind w:firstLine="540"/>
        <w:jc w:val="both"/>
      </w:pPr>
      <w:r w:rsidRPr="00DE1ECB">
        <w:t xml:space="preserve">6.3. Иные существенные  условия  Договора,  устанавливающие  взаимные гражданские права и обязанности </w:t>
      </w:r>
      <w:r w:rsidR="005A1491">
        <w:t>Учредителей</w:t>
      </w:r>
      <w:r w:rsidRPr="00DE1ECB">
        <w:t>, излагаются в Уставе Общества.</w:t>
      </w:r>
    </w:p>
    <w:p w14:paraId="656895D2" w14:textId="0464C736" w:rsidR="00DD69B7" w:rsidRPr="00DE1ECB" w:rsidRDefault="00DD69B7" w:rsidP="00DD69B7">
      <w:pPr>
        <w:autoSpaceDE w:val="0"/>
        <w:autoSpaceDN w:val="0"/>
        <w:adjustRightInd w:val="0"/>
        <w:ind w:firstLine="540"/>
        <w:jc w:val="both"/>
      </w:pPr>
      <w:r w:rsidRPr="00DE1ECB">
        <w:t xml:space="preserve">6.4. Во всем остальном, что не предусмотрено настоящим Договором, </w:t>
      </w:r>
      <w:r w:rsidR="005A1491">
        <w:t>Учредители</w:t>
      </w:r>
      <w:r w:rsidRPr="00DE1ECB">
        <w:t xml:space="preserve"> руководствуются Уставом, решениями собрания </w:t>
      </w:r>
      <w:r w:rsidR="005A1491">
        <w:t>Учредителей</w:t>
      </w:r>
      <w:r w:rsidRPr="00DE1ECB">
        <w:t xml:space="preserve"> и действующим законодательством.</w:t>
      </w:r>
    </w:p>
    <w:p paraId="78487F0A" textId="77777777" w:rsidR="00A50EB6" w:rsidRPr="00DE1ECB" w:rsidRDefault="00F800E3" w:rsidP="00A50EB6">
      <w:pPr>
        <w:autoSpaceDE w:val="0"/>
        <w:autoSpaceDN w:val="0"/>
        <w:adjustRightInd w:val="0"/>
        <w:ind w:firstLine="540"/>
        <w:jc w:val="both"/>
        <w:rPr>
          <w:iCs/>
        </w:rPr>
      </w:pPr>
      <w:r w:rsidRPr="00DE1ECB">
        <w:t>6.</w:t>
      </w:r>
      <w:r w:rsidR="00DD69B7" w:rsidRPr="00DE1ECB">
        <w:t>5</w:t>
      </w:r>
      <w:r w:rsidRPr="00DE1ECB">
        <w:t>.</w:t>
      </w:r>
      <w:r w:rsidR="00DD69B7" w:rsidRPr="00DE1ECB">
        <w:t> </w:t>
      </w:r>
      <w:r w:rsidRPr="00DE1ECB">
        <w:t>Настоящий Д</w:t>
      </w:r>
      <w:r w:rsidR="00A50EB6" w:rsidRPr="00DE1ECB">
        <w:t xml:space="preserve">оговор составлен в </w:t>
      </w:r>
      <w:r w:rsidR="00EC1C2F" w:rsidRPr="00EC1C2F">
        <w:t/>
      </w:r>
      <w:r>
        <w:rPr>
          <w:color w:val="000000"/>
          <w:sz w:val="24"/>
          <w:szCs w:val="24"/>
        </w:rPr>
        <w:t xml:space="preserve">
4
</w:t>
      </w:r>
      <w:r>
        <w:t xml:space="preserve"/>
      </w:r>
      <w:r w:rsidR="00A50EB6" w:rsidRPr="00DE1ECB">
        <w:t xml:space="preserve"> подлинных экземплярах –</w:t>
      </w:r>
      <w:r w:rsidR="00E65418" w:rsidRPr="00DE1ECB">
        <w:t xml:space="preserve"> </w:t>
      </w:r>
      <w:r w:rsidR="00A50EB6" w:rsidRPr="00DE1ECB">
        <w:rPr>
          <w:iCs/>
        </w:rPr>
        <w:t xml:space="preserve">один экземпляр </w:t>
      </w:r>
      <w:r w:rsidR="00E65418" w:rsidRPr="00DE1ECB">
        <w:rPr>
          <w:iCs/>
        </w:rPr>
        <w:t>для</w:t>
      </w:r>
      <w:r w:rsidR="00A50EB6" w:rsidRPr="00DE1ECB">
        <w:rPr>
          <w:iCs/>
        </w:rPr>
        <w:t xml:space="preserve"> Обществ</w:t>
      </w:r>
      <w:r w:rsidR="00E65418" w:rsidRPr="00DE1ECB">
        <w:rPr>
          <w:iCs/>
        </w:rPr>
        <w:t>а</w:t>
      </w:r>
      <w:r w:rsidR="00A50EB6" w:rsidRPr="00DE1ECB">
        <w:rPr>
          <w:iCs/>
        </w:rPr>
        <w:t xml:space="preserve">, один экземпляр для </w:t>
      </w:r>
      <w:r w:rsidR="000E717D" w:rsidRPr="00DE1ECB">
        <w:rPr>
          <w:iCs/>
        </w:rPr>
        <w:t>органа, осуществляющего государственную регистрацию юридических лиц,</w:t>
      </w:r>
      <w:r w:rsidR="00A50EB6" w:rsidRPr="00DE1ECB">
        <w:rPr>
          <w:iCs/>
        </w:rPr>
        <w:t xml:space="preserve"> и по </w:t>
      </w:r>
      <w:r w:rsidR="000E717D" w:rsidRPr="00DE1ECB">
        <w:rPr>
          <w:iCs/>
        </w:rPr>
        <w:t xml:space="preserve">одному </w:t>
      </w:r>
      <w:r w:rsidR="00A50EB6" w:rsidRPr="00DE1ECB">
        <w:rPr>
          <w:iCs/>
        </w:rPr>
        <w:t xml:space="preserve">экземпляру </w:t>
      </w:r>
      <w:r w:rsidR="000E717D" w:rsidRPr="00DE1ECB">
        <w:rPr>
          <w:iCs/>
        </w:rPr>
        <w:t>для</w:t>
      </w:r>
      <w:r w:rsidR="00A50EB6" w:rsidRPr="00DE1ECB">
        <w:rPr>
          <w:iCs/>
        </w:rPr>
        <w:t xml:space="preserve"> каждой из сторон.</w:t>
      </w:r>
    </w:p>
    <w:p w14:paraId="103E961A" w14:textId="77777777" w:rsidR="00A50EB6" w:rsidRPr="00DE1ECB" w:rsidRDefault="00A50EB6" w:rsidP="00A50EB6">
      <w:pPr>
        <w:autoSpaceDE w:val="0"/>
        <w:autoSpaceDN w:val="0"/>
        <w:adjustRightInd w:val="0"/>
        <w:ind w:firstLine="540"/>
        <w:jc w:val="both"/>
        <w:rPr>
          <w:iCs/>
        </w:rPr>
      </w:pPr>
    </w:p>
    <w:p w14:paraId="4C111379" w14:textId="77777777" w:rsidR="00A50EB6" w:rsidRDefault="00A50EB6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9316EF" w14:paraId="540B77CB" w14:textId="77777777">
        <w:tc>
          <w:tcPr>
            <w:tcW w:w="9571" w:type="dxa"/>
          </w:tcPr>
          <w:p w14:paraId="4624F35B" w14:textId="77777777" w:rsidR="009316EF" w:rsidRPr="00EB5A2B" w:rsidRDefault="009316EF" w:rsidP="00EB5A2B">
            <w:pPr>
              <w:ind w:left="283" w:firstLine="540"/>
              <w:jc w:val="center"/>
              <w:outlineLvl w:val="0"/>
              <w:rPr>
                <w:b/>
              </w:rPr>
            </w:pPr>
            <w:r w:rsidRPr="00EB5A2B">
              <w:rPr>
                <w:b/>
              </w:rPr>
              <w:t>ПОДПИСИ  УЧРЕДИТЕЛЕЙ:</w:t>
            </w:r>
          </w:p>
          <w:p w14:paraId="1298C134" w14:textId="77777777" w:rsidR="009316EF" w:rsidRPr="00EB5A2B" w:rsidRDefault="009316EF" w:rsidP="00EB5A2B">
            <w:pPr>
              <w:ind w:left="283" w:firstLine="540"/>
              <w:jc w:val="both"/>
              <w:outlineLvl w:val="0"/>
              <w:rPr>
                <w:b/>
              </w:rPr>
            </w:pPr>
          </w:p>
          <w:p paraId="5D1A4665" textId="13F6E20F" w:rsidR="009316EF" w:rsidRPr="00EC1C2F" w:rsidRDefault="004F5460" w:rsidP="00EB5A2B">
            <w:pPr>
              <w:keepLines/>
              <w:tabs>
                <w:tab w:val="left" w:pos="720"/>
              </w:tabs>
              <w:suppressAutoHyphens/>
              <w:ind w:right="-32"/>
              <w:rPr>
                <w:noProof/>
                <w:szCs w:val="22"/>
                <w:lang w:val="en-US"/>
              </w:rPr>
            </w:pPr>
            <w:r>
              <w:rPr>
                <w:b/>
              </w:rPr>
              <w:br/>
            </w:r>
            <w:r w:rsidR="00EC1C2F">
              <w:rPr>
                <w:noProof/>
                <w:lang w:val="en-US"/>
              </w:rPr>
              <w:t/>
            </w:r>
            <w:r>
              <w:rPr>
                <w:color w:val="000000"/>
                <w:sz w:val="24"/>
                <w:szCs w:val="24"/>
              </w:rPr>
              <w:t xml:space="preserve">
________________ Иванов И.И.</w:t>
            </w:r>
            <w:r>
              <w:rPr>
                <w:color w:val="000000"/>
                <w:sz w:val="24"/>
                <w:szCs w:val="24"/>
              </w:rPr>
              <w:br/>
              <w:br/>
              <w:t xml:space="preserve">________________ Сергеев С.С.</w:t>
            </w:r>
            <w:r>
              <w:t xml:space="preserve"/>
            </w:r>
            <w:r>
              <w:rPr>
                <w:noProof/>
                <w:lang w:val="en-US"/>
              </w:rPr>
              <w:br/>
            </w:r>
          </w:p>
        </w:tc>
      </w:tr>
    </w:tbl>
    <w:p w14:paraId="56FF7E30" w14:textId="77777777" w:rsidR="009316EF" w:rsidRPr="00DE1ECB" w:rsidRDefault="009316EF"/>
    <w:sectPr w:rsidR="009316EF" w:rsidRPr="00DE1ECB" w:rsidSect="000E0245">
      <w:footerReference w:type="default" r:id="rId7"/>
      <w:pgSz w:w="11906" w:h="16838"/>
      <w:pgMar w:top="1134" w:right="850" w:bottom="1134" w:left="1701" w:header="708" w:footer="4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8E9108" w14:textId="77777777" w:rsidR="00A70F36" w:rsidRDefault="00A70F36" w:rsidP="000E0245">
      <w:r>
        <w:separator/>
      </w:r>
    </w:p>
  </w:endnote>
  <w:endnote w:type="continuationSeparator" w:id="0">
    <w:p w14:paraId="01225964" w14:textId="77777777" w:rsidR="00A70F36" w:rsidRDefault="00A70F36" w:rsidP="000E0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B2AAD2" w14:textId="77777777" w:rsidR="00754BD8" w:rsidRPr="000E0245" w:rsidRDefault="00754BD8">
    <w:pPr>
      <w:pStyle w:val="af"/>
      <w:jc w:val="right"/>
      <w:rPr>
        <w:sz w:val="20"/>
        <w:szCs w:val="20"/>
      </w:rPr>
    </w:pPr>
    <w:r w:rsidRPr="000E0245">
      <w:rPr>
        <w:sz w:val="20"/>
        <w:szCs w:val="20"/>
      </w:rPr>
      <w:t xml:space="preserve">Страница </w:t>
    </w:r>
    <w:r w:rsidRPr="000E0245">
      <w:rPr>
        <w:sz w:val="20"/>
        <w:szCs w:val="20"/>
      </w:rPr>
      <w:fldChar w:fldCharType="begin"/>
    </w:r>
    <w:r w:rsidRPr="000E0245">
      <w:rPr>
        <w:sz w:val="20"/>
        <w:szCs w:val="20"/>
      </w:rPr>
      <w:instrText>PAGE</w:instrText>
    </w:r>
    <w:r w:rsidRPr="000E0245">
      <w:rPr>
        <w:sz w:val="20"/>
        <w:szCs w:val="20"/>
      </w:rPr>
      <w:fldChar w:fldCharType="separate"/>
    </w:r>
    <w:r w:rsidR="005422A1">
      <w:rPr>
        <w:noProof/>
        <w:sz w:val="20"/>
        <w:szCs w:val="20"/>
      </w:rPr>
      <w:t>2</w:t>
    </w:r>
    <w:r w:rsidRPr="000E0245">
      <w:rPr>
        <w:sz w:val="20"/>
        <w:szCs w:val="20"/>
      </w:rPr>
      <w:fldChar w:fldCharType="end"/>
    </w:r>
    <w:r w:rsidRPr="000E0245">
      <w:rPr>
        <w:sz w:val="20"/>
        <w:szCs w:val="20"/>
      </w:rPr>
      <w:t xml:space="preserve"> из </w:t>
    </w:r>
    <w:r w:rsidRPr="000E0245">
      <w:rPr>
        <w:sz w:val="20"/>
        <w:szCs w:val="20"/>
      </w:rPr>
      <w:fldChar w:fldCharType="begin"/>
    </w:r>
    <w:r w:rsidRPr="000E0245">
      <w:rPr>
        <w:sz w:val="20"/>
        <w:szCs w:val="20"/>
      </w:rPr>
      <w:instrText>NUMPAGES</w:instrText>
    </w:r>
    <w:r w:rsidRPr="000E0245">
      <w:rPr>
        <w:sz w:val="20"/>
        <w:szCs w:val="20"/>
      </w:rPr>
      <w:fldChar w:fldCharType="separate"/>
    </w:r>
    <w:r w:rsidR="005422A1">
      <w:rPr>
        <w:noProof/>
        <w:sz w:val="20"/>
        <w:szCs w:val="20"/>
      </w:rPr>
      <w:t>2</w:t>
    </w:r>
    <w:r w:rsidRPr="000E0245">
      <w:rPr>
        <w:sz w:val="20"/>
        <w:szCs w:val="20"/>
      </w:rPr>
      <w:fldChar w:fldCharType="end"/>
    </w:r>
  </w:p>
  <w:p w14:paraId="01500F7D" w14:textId="77777777" w:rsidR="00754BD8" w:rsidRDefault="00754BD8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B16AFD" w14:textId="77777777" w:rsidR="00A70F36" w:rsidRDefault="00A70F36" w:rsidP="000E0245">
      <w:r>
        <w:separator/>
      </w:r>
    </w:p>
  </w:footnote>
  <w:footnote w:type="continuationSeparator" w:id="0">
    <w:p w14:paraId="5ED0174B" w14:textId="77777777" w:rsidR="00A70F36" w:rsidRDefault="00A70F36" w:rsidP="000E02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7166999">
    <w:multiLevelType w:val="hybridMultilevel"/>
    <w:lvl w:ilvl="0" w:tplc="635403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FFFFFF1D"/>
    <w:multiLevelType w:val="multilevel"/>
    <w:tmpl w:val="E20A445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47166999">
    <w:abstractNumId w:val="4716699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EB6"/>
    <w:rsid w:val="000141C0"/>
    <w:rsid w:val="0002709F"/>
    <w:rsid w:val="00050DE2"/>
    <w:rsid w:val="0005199C"/>
    <w:rsid w:val="00071DE9"/>
    <w:rsid w:val="000749CD"/>
    <w:rsid w:val="00094A04"/>
    <w:rsid w:val="000A329D"/>
    <w:rsid w:val="000B3A93"/>
    <w:rsid w:val="000E0245"/>
    <w:rsid w:val="000E717D"/>
    <w:rsid w:val="000F2D39"/>
    <w:rsid w:val="000F773B"/>
    <w:rsid w:val="001051DB"/>
    <w:rsid w:val="00156B75"/>
    <w:rsid w:val="00157547"/>
    <w:rsid w:val="00161EFC"/>
    <w:rsid w:val="00164FEB"/>
    <w:rsid w:val="0016744E"/>
    <w:rsid w:val="00185EC5"/>
    <w:rsid w:val="00191166"/>
    <w:rsid w:val="0019295B"/>
    <w:rsid w:val="001A6C63"/>
    <w:rsid w:val="001B2009"/>
    <w:rsid w:val="001C2A94"/>
    <w:rsid w:val="001D19D8"/>
    <w:rsid w:val="001D49CD"/>
    <w:rsid w:val="001E25E7"/>
    <w:rsid w:val="001E59F1"/>
    <w:rsid w:val="001E6B22"/>
    <w:rsid w:val="00227AF0"/>
    <w:rsid w:val="00230138"/>
    <w:rsid w:val="00232BFC"/>
    <w:rsid w:val="002449FE"/>
    <w:rsid w:val="00252FA0"/>
    <w:rsid w:val="00267D43"/>
    <w:rsid w:val="00277A4A"/>
    <w:rsid w:val="00280CA4"/>
    <w:rsid w:val="0028112B"/>
    <w:rsid w:val="002D7278"/>
    <w:rsid w:val="002E35B0"/>
    <w:rsid w:val="002F3380"/>
    <w:rsid w:val="0031620B"/>
    <w:rsid w:val="00331630"/>
    <w:rsid w:val="003420B1"/>
    <w:rsid w:val="00353D6F"/>
    <w:rsid w:val="003A35BF"/>
    <w:rsid w:val="003A5E04"/>
    <w:rsid w:val="003B2949"/>
    <w:rsid w:val="003B31F1"/>
    <w:rsid w:val="003C6379"/>
    <w:rsid w:val="003E12F3"/>
    <w:rsid w:val="003E795F"/>
    <w:rsid w:val="00424A7D"/>
    <w:rsid w:val="00441BBA"/>
    <w:rsid w:val="0048698B"/>
    <w:rsid w:val="004A1332"/>
    <w:rsid w:val="004B2623"/>
    <w:rsid w:val="004C04CA"/>
    <w:rsid w:val="004E23D7"/>
    <w:rsid w:val="004E5B71"/>
    <w:rsid w:val="004F5460"/>
    <w:rsid w:val="00532049"/>
    <w:rsid w:val="00533BA2"/>
    <w:rsid w:val="005422A1"/>
    <w:rsid w:val="005A1155"/>
    <w:rsid w:val="005A1491"/>
    <w:rsid w:val="005A19DA"/>
    <w:rsid w:val="005A22F6"/>
    <w:rsid w:val="005C20FF"/>
    <w:rsid w:val="00600B2C"/>
    <w:rsid w:val="00614DFA"/>
    <w:rsid w:val="00615CC6"/>
    <w:rsid w:val="006603B6"/>
    <w:rsid w:val="00663312"/>
    <w:rsid w:val="006649D4"/>
    <w:rsid w:val="00665E10"/>
    <w:rsid w:val="00674C26"/>
    <w:rsid w:val="00676251"/>
    <w:rsid w:val="006C14BD"/>
    <w:rsid w:val="006C71CA"/>
    <w:rsid w:val="00703BBE"/>
    <w:rsid w:val="00710E7A"/>
    <w:rsid w:val="00713CE1"/>
    <w:rsid w:val="007433F3"/>
    <w:rsid w:val="00754BD8"/>
    <w:rsid w:val="00760F1B"/>
    <w:rsid w:val="0076722F"/>
    <w:rsid w:val="0077070C"/>
    <w:rsid w:val="00784FB9"/>
    <w:rsid w:val="0079285E"/>
    <w:rsid w:val="007A6620"/>
    <w:rsid w:val="007B3458"/>
    <w:rsid w:val="00822578"/>
    <w:rsid w:val="0082631D"/>
    <w:rsid w:val="0083247E"/>
    <w:rsid w:val="00834880"/>
    <w:rsid w:val="0084479B"/>
    <w:rsid w:val="00856FEA"/>
    <w:rsid w:val="00865784"/>
    <w:rsid w:val="00871ACC"/>
    <w:rsid w:val="00871EDD"/>
    <w:rsid w:val="0087204A"/>
    <w:rsid w:val="008A066F"/>
    <w:rsid w:val="008A2619"/>
    <w:rsid w:val="008B01AF"/>
    <w:rsid w:val="008D5172"/>
    <w:rsid w:val="009316EF"/>
    <w:rsid w:val="009516B6"/>
    <w:rsid w:val="009873AF"/>
    <w:rsid w:val="009B4AA0"/>
    <w:rsid w:val="009C58B1"/>
    <w:rsid w:val="009F1AE3"/>
    <w:rsid w:val="009F67AF"/>
    <w:rsid w:val="00A02604"/>
    <w:rsid w:val="00A412FD"/>
    <w:rsid w:val="00A47984"/>
    <w:rsid w:val="00A50EB6"/>
    <w:rsid w:val="00A63CFF"/>
    <w:rsid w:val="00A64605"/>
    <w:rsid w:val="00A70F36"/>
    <w:rsid w:val="00A93D01"/>
    <w:rsid w:val="00AA3446"/>
    <w:rsid w:val="00AB4CA4"/>
    <w:rsid w:val="00AC4E21"/>
    <w:rsid w:val="00B0624F"/>
    <w:rsid w:val="00B159F0"/>
    <w:rsid w:val="00B22786"/>
    <w:rsid w:val="00B3658C"/>
    <w:rsid w:val="00B673C7"/>
    <w:rsid w:val="00B83374"/>
    <w:rsid w:val="00B83756"/>
    <w:rsid w:val="00BC5C1A"/>
    <w:rsid w:val="00BF75A8"/>
    <w:rsid w:val="00C01402"/>
    <w:rsid w:val="00C159C4"/>
    <w:rsid w:val="00C53F72"/>
    <w:rsid w:val="00C617C2"/>
    <w:rsid w:val="00C66A5A"/>
    <w:rsid w:val="00C722A9"/>
    <w:rsid w:val="00CA578E"/>
    <w:rsid w:val="00CC2ED2"/>
    <w:rsid w:val="00CD1C0C"/>
    <w:rsid w:val="00CE0B68"/>
    <w:rsid w:val="00D02E78"/>
    <w:rsid w:val="00D03148"/>
    <w:rsid w:val="00D635B3"/>
    <w:rsid w:val="00D9396C"/>
    <w:rsid w:val="00DD69B7"/>
    <w:rsid w:val="00DE1ECB"/>
    <w:rsid w:val="00E34465"/>
    <w:rsid w:val="00E3530E"/>
    <w:rsid w:val="00E558EC"/>
    <w:rsid w:val="00E63B61"/>
    <w:rsid w:val="00E65418"/>
    <w:rsid w:val="00E81D6B"/>
    <w:rsid w:val="00E97880"/>
    <w:rsid w:val="00EB42B8"/>
    <w:rsid w:val="00EB5A2B"/>
    <w:rsid w:val="00EB6EF7"/>
    <w:rsid w:val="00EC1C2F"/>
    <w:rsid w:val="00ED4FA4"/>
    <w:rsid w:val="00ED6ECA"/>
    <w:rsid w:val="00F005DA"/>
    <w:rsid w:val="00F00A51"/>
    <w:rsid w:val="00F149C1"/>
    <w:rsid w:val="00F270FE"/>
    <w:rsid w:val="00F35E79"/>
    <w:rsid w:val="00F66ADF"/>
    <w:rsid w:val="00F800E3"/>
    <w:rsid w:val="00FC3980"/>
    <w:rsid w:val="00FE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351C439"/>
  <w15:docId w15:val="{DF8B04C1-59F7-4741-97A0-1164854D0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0EB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блицы (моноширинный)"/>
    <w:basedOn w:val="a"/>
    <w:next w:val="a"/>
    <w:rsid w:val="00A50EB6"/>
    <w:pPr>
      <w:autoSpaceDE w:val="0"/>
      <w:autoSpaceDN w:val="0"/>
      <w:adjustRightInd w:val="0"/>
      <w:jc w:val="both"/>
    </w:pPr>
    <w:rPr>
      <w:rFonts w:ascii="Courier New" w:hAnsi="Courier New" w:cs="Courier New"/>
      <w:sz w:val="20"/>
      <w:szCs w:val="20"/>
    </w:rPr>
  </w:style>
  <w:style w:type="paragraph" w:styleId="a4">
    <w:name w:val="Body Text"/>
    <w:basedOn w:val="a"/>
    <w:rsid w:val="00A50EB6"/>
    <w:pPr>
      <w:jc w:val="both"/>
    </w:pPr>
    <w:rPr>
      <w:rFonts w:ascii="Arial" w:hAnsi="Arial"/>
      <w:szCs w:val="20"/>
    </w:rPr>
  </w:style>
  <w:style w:type="paragraph" w:styleId="3">
    <w:name w:val="Body Text Indent 3"/>
    <w:basedOn w:val="a"/>
    <w:rsid w:val="00441BBA"/>
    <w:pPr>
      <w:spacing w:after="120"/>
      <w:ind w:left="283"/>
    </w:pPr>
    <w:rPr>
      <w:sz w:val="16"/>
      <w:szCs w:val="16"/>
    </w:rPr>
  </w:style>
  <w:style w:type="paragraph" w:customStyle="1" w:styleId="ConsPlusNormal">
    <w:name w:val="ConsPlusNormal"/>
    <w:rsid w:val="00161EFC"/>
    <w:pPr>
      <w:autoSpaceDE w:val="0"/>
      <w:autoSpaceDN w:val="0"/>
      <w:adjustRightInd w:val="0"/>
      <w:ind w:firstLine="720"/>
    </w:pPr>
    <w:rPr>
      <w:rFonts w:ascii="Arial" w:hAnsi="Arial" w:cs="Arial"/>
    </w:rPr>
  </w:style>
  <w:style w:type="table" w:styleId="a5">
    <w:name w:val="Table Grid"/>
    <w:basedOn w:val="a1"/>
    <w:rsid w:val="001B200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annotation reference"/>
    <w:rsid w:val="000E0245"/>
    <w:rPr>
      <w:sz w:val="16"/>
      <w:szCs w:val="16"/>
    </w:rPr>
  </w:style>
  <w:style w:type="paragraph" w:styleId="a7">
    <w:name w:val="annotation text"/>
    <w:basedOn w:val="a"/>
    <w:link w:val="a8"/>
    <w:rsid w:val="000E0245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rsid w:val="000E0245"/>
  </w:style>
  <w:style w:type="paragraph" w:styleId="a9">
    <w:name w:val="annotation subject"/>
    <w:basedOn w:val="a7"/>
    <w:next w:val="a7"/>
    <w:link w:val="aa"/>
    <w:rsid w:val="000E0245"/>
    <w:rPr>
      <w:b/>
      <w:bCs/>
    </w:rPr>
  </w:style>
  <w:style w:type="character" w:customStyle="1" w:styleId="aa">
    <w:name w:val="Тема примечания Знак"/>
    <w:link w:val="a9"/>
    <w:rsid w:val="000E0245"/>
    <w:rPr>
      <w:b/>
      <w:bCs/>
    </w:rPr>
  </w:style>
  <w:style w:type="paragraph" w:styleId="ab">
    <w:name w:val="Balloon Text"/>
    <w:basedOn w:val="a"/>
    <w:link w:val="ac"/>
    <w:rsid w:val="000E024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rsid w:val="000E0245"/>
    <w:rPr>
      <w:rFonts w:ascii="Tahoma" w:hAnsi="Tahoma" w:cs="Tahoma"/>
      <w:sz w:val="16"/>
      <w:szCs w:val="16"/>
    </w:rPr>
  </w:style>
  <w:style w:type="paragraph" w:styleId="ad">
    <w:name w:val="header"/>
    <w:basedOn w:val="a"/>
    <w:link w:val="ae"/>
    <w:uiPriority w:val="99"/>
    <w:rsid w:val="000E024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uiPriority w:val="99"/>
    <w:rsid w:val="000E0245"/>
    <w:rPr>
      <w:sz w:val="24"/>
      <w:szCs w:val="24"/>
    </w:rPr>
  </w:style>
  <w:style w:type="paragraph" w:styleId="af">
    <w:name w:val="footer"/>
    <w:basedOn w:val="a"/>
    <w:link w:val="af0"/>
    <w:uiPriority w:val="99"/>
    <w:rsid w:val="000E0245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rsid w:val="000E0245"/>
    <w:rPr>
      <w:sz w:val="24"/>
      <w:szCs w:val="24"/>
    </w:rPr>
  </w:style>
  <w:style w:type="character" w:styleId="af1">
    <w:name w:val="Hyperlink"/>
    <w:uiPriority w:val="99"/>
    <w:semiHidden/>
    <w:unhideWhenUsed/>
    <w:rsid w:val="00E34465"/>
    <w:rPr>
      <w:color w:val="0000FF"/>
      <w:u w:val="single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9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об учреждении</vt:lpstr>
    </vt:vector>
  </TitlesOfParts>
  <Company>ООО "СТК-Лаб"</Company>
  <LinksUpToDate>false</LinksUpToDate>
  <CharactersWithSpaces>4807</CharactersWithSpaces>
  <SharedDoc>false</SharedDoc>
  <HLinks>
    <vt:vector size="12" baseType="variant">
      <vt:variant>
        <vt:i4>7471150</vt:i4>
      </vt:variant>
      <vt:variant>
        <vt:i4>3</vt:i4>
      </vt:variant>
      <vt:variant>
        <vt:i4>0</vt:i4>
      </vt:variant>
      <vt:variant>
        <vt:i4>5</vt:i4>
      </vt:variant>
      <vt:variant>
        <vt:lpwstr>http://www.regberry.ru/</vt:lpwstr>
      </vt:variant>
      <vt:variant>
        <vt:lpwstr/>
      </vt:variant>
      <vt:variant>
        <vt:i4>7471150</vt:i4>
      </vt:variant>
      <vt:variant>
        <vt:i4>0</vt:i4>
      </vt:variant>
      <vt:variant>
        <vt:i4>0</vt:i4>
      </vt:variant>
      <vt:variant>
        <vt:i4>5</vt:i4>
      </vt:variant>
      <vt:variant>
        <vt:lpwstr>http://www.regberry.ru/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об учреждении</dc:title>
  <dc:subject>Регистрация ООО</dc:subject>
  <dc:creator>www.regberry.ru</dc:creator>
  <cp:keywords>регистрация ооо</cp:keywords>
  <dc:description/>
  <cp:lastModifiedBy>Александр Раптовский</cp:lastModifiedBy>
  <cp:revision>11</cp:revision>
  <cp:lastPrinted>2009-09-15T06:11:00Z</cp:lastPrinted>
  <dcterms:created xsi:type="dcterms:W3CDTF">2013-10-28T20:39:00Z</dcterms:created>
  <dcterms:modified xsi:type="dcterms:W3CDTF">2014-09-03T20:21:00Z</dcterms:modified>
</cp:coreProperties>
</file>